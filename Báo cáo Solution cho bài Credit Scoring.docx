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EF7E81" w:rsidP="00EF7E81">
      <w:pPr>
        <w:pStyle w:val="Heading1"/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Solution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Credit Scoring</w:t>
      </w:r>
    </w:p>
    <w:p w:rsidR="00EF7E81" w:rsidRDefault="00EF7E81" w:rsidP="00EF7E81">
      <w:pPr>
        <w:pStyle w:val="ListParagraph"/>
        <w:rPr>
          <w:sz w:val="28"/>
          <w:szCs w:val="28"/>
        </w:rPr>
      </w:pPr>
    </w:p>
    <w:p w:rsidR="00EF7E81" w:rsidRPr="00397F1D" w:rsidRDefault="00EF7E81" w:rsidP="00EF7E8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proofErr w:type="spellStart"/>
      <w:r w:rsidRPr="00397F1D">
        <w:rPr>
          <w:b/>
          <w:sz w:val="28"/>
          <w:szCs w:val="28"/>
        </w:rPr>
        <w:t>Phân</w:t>
      </w:r>
      <w:proofErr w:type="spellEnd"/>
      <w:r w:rsidRPr="00397F1D">
        <w:rPr>
          <w:b/>
          <w:sz w:val="28"/>
          <w:szCs w:val="28"/>
        </w:rPr>
        <w:t xml:space="preserve"> </w:t>
      </w:r>
      <w:proofErr w:type="spellStart"/>
      <w:r w:rsidRPr="00397F1D">
        <w:rPr>
          <w:b/>
          <w:sz w:val="28"/>
          <w:szCs w:val="28"/>
        </w:rPr>
        <w:t>tích</w:t>
      </w:r>
      <w:proofErr w:type="spellEnd"/>
      <w:r w:rsidRPr="00397F1D">
        <w:rPr>
          <w:b/>
          <w:sz w:val="28"/>
          <w:szCs w:val="28"/>
        </w:rPr>
        <w:t xml:space="preserve"> </w:t>
      </w:r>
      <w:proofErr w:type="spellStart"/>
      <w:r w:rsidRPr="00397F1D">
        <w:rPr>
          <w:b/>
          <w:sz w:val="28"/>
          <w:szCs w:val="28"/>
        </w:rPr>
        <w:t>dữ</w:t>
      </w:r>
      <w:proofErr w:type="spellEnd"/>
      <w:r w:rsidRPr="00397F1D">
        <w:rPr>
          <w:b/>
          <w:sz w:val="28"/>
          <w:szCs w:val="28"/>
        </w:rPr>
        <w:t xml:space="preserve"> </w:t>
      </w:r>
      <w:proofErr w:type="spellStart"/>
      <w:r w:rsidRPr="00397F1D">
        <w:rPr>
          <w:b/>
          <w:sz w:val="28"/>
          <w:szCs w:val="28"/>
        </w:rPr>
        <w:t>liệu</w:t>
      </w:r>
      <w:proofErr w:type="spellEnd"/>
      <w:r w:rsidRPr="00397F1D">
        <w:rPr>
          <w:b/>
          <w:sz w:val="28"/>
          <w:szCs w:val="28"/>
        </w:rPr>
        <w:t>:</w:t>
      </w:r>
    </w:p>
    <w:p w:rsidR="00EF7E81" w:rsidRDefault="00397F1D" w:rsidP="00397F1D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: 30k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train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20k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test.</w:t>
      </w:r>
    </w:p>
    <w:p w:rsidR="00397F1D" w:rsidRDefault="00397F1D" w:rsidP="00397F1D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imbalance data: </w:t>
      </w:r>
      <w:proofErr w:type="spellStart"/>
      <w:r>
        <w:rPr>
          <w:sz w:val="28"/>
          <w:szCs w:val="28"/>
        </w:rPr>
        <w:t>tỉ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1 /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xấp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xỉ</w:t>
      </w:r>
      <w:proofErr w:type="spellEnd"/>
      <w:r>
        <w:rPr>
          <w:sz w:val="28"/>
          <w:szCs w:val="28"/>
        </w:rPr>
        <w:t xml:space="preserve"> 1.6%</w:t>
      </w:r>
    </w:p>
    <w:p w:rsidR="00397F1D" w:rsidRDefault="00397F1D" w:rsidP="00397F1D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user.</w:t>
      </w:r>
    </w:p>
    <w:p w:rsidR="00397F1D" w:rsidRDefault="004F4919" w:rsidP="00397F1D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missing value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missing value =&gt;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cleaning data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improve score.</w:t>
      </w:r>
    </w:p>
    <w:p w:rsidR="004F4919" w:rsidRDefault="004F4919" w:rsidP="00397F1D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</w:t>
      </w:r>
    </w:p>
    <w:p w:rsidR="004F4919" w:rsidRDefault="006D02D3" w:rsidP="004F49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FIELD_3: </w:t>
      </w:r>
      <w:proofErr w:type="spellStart"/>
      <w:r>
        <w:rPr>
          <w:sz w:val="28"/>
          <w:szCs w:val="28"/>
        </w:rPr>
        <w:t>dải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365,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1, 2, </w:t>
      </w:r>
      <w:proofErr w:type="gramStart"/>
      <w:r>
        <w:rPr>
          <w:sz w:val="28"/>
          <w:szCs w:val="28"/>
        </w:rPr>
        <w:t>3, …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366, 367,  …, 730, 731 =&gt;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encode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:rsidR="006D02D3" w:rsidRDefault="006D02D3" w:rsidP="004F49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Age_source1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age_source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missing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:rsidR="006D02D3" w:rsidRDefault="006D02D3" w:rsidP="004F49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FIELD_7: data type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list</w:t>
      </w:r>
    </w:p>
    <w:p w:rsidR="006D02D3" w:rsidRDefault="009949F7" w:rsidP="004F49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FIELD_9: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search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hiểm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>.</w:t>
      </w:r>
    </w:p>
    <w:p w:rsidR="009949F7" w:rsidRDefault="009949F7" w:rsidP="004F491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FIELD_39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>.</w:t>
      </w:r>
    </w:p>
    <w:p w:rsidR="009949F7" w:rsidRPr="009949F7" w:rsidRDefault="009949F7" w:rsidP="009949F7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9949F7">
        <w:rPr>
          <w:b/>
          <w:sz w:val="28"/>
          <w:szCs w:val="28"/>
        </w:rPr>
        <w:t>Data processing</w:t>
      </w:r>
    </w:p>
    <w:p w:rsidR="009949F7" w:rsidRDefault="009949F7" w:rsidP="009949F7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numberic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missing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fill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-99,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‘nan’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‘None’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replace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-1.</w:t>
      </w:r>
    </w:p>
    <w:p w:rsidR="009949F7" w:rsidRDefault="009949F7" w:rsidP="009949F7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object,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missing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fill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‘Missing’.</w:t>
      </w:r>
    </w:p>
    <w:p w:rsidR="009949F7" w:rsidRDefault="00B63E2C" w:rsidP="009949F7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text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‘province’, ‘district’, ‘</w:t>
      </w:r>
      <w:proofErr w:type="spellStart"/>
      <w:r>
        <w:rPr>
          <w:sz w:val="28"/>
          <w:szCs w:val="28"/>
        </w:rPr>
        <w:t>maCv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tokenize.</w:t>
      </w:r>
    </w:p>
    <w:p w:rsidR="00B63E2C" w:rsidRDefault="00B63E2C" w:rsidP="009949F7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order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FIELD_41, FILED_42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map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(I : 1, II : 2, III : 3, IV : 4)</w:t>
      </w:r>
    </w:p>
    <w:p w:rsidR="00B63E2C" w:rsidRPr="00B63E2C" w:rsidRDefault="00B63E2C" w:rsidP="00B63E2C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B63E2C">
        <w:rPr>
          <w:b/>
          <w:sz w:val="28"/>
          <w:szCs w:val="28"/>
        </w:rPr>
        <w:t>Feature engineering</w:t>
      </w:r>
    </w:p>
    <w:p w:rsidR="00B63E2C" w:rsidRDefault="00B63E2C" w:rsidP="00B63E2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FIELD_7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convert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Tf-idf</w:t>
      </w:r>
      <w:proofErr w:type="spellEnd"/>
      <w:r>
        <w:rPr>
          <w:sz w:val="28"/>
          <w:szCs w:val="28"/>
        </w:rPr>
        <w:t xml:space="preserve"> transform sang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vector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SVD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vector 2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>.</w:t>
      </w:r>
    </w:p>
    <w:p w:rsidR="00B63E2C" w:rsidRDefault="00B63E2C" w:rsidP="00B63E2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feature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Frequency Encoding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object/category.</w:t>
      </w:r>
    </w:p>
    <w:p w:rsidR="00B63E2C" w:rsidRDefault="00B63E2C" w:rsidP="00B63E2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feature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age_source1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age_source2.</w:t>
      </w:r>
    </w:p>
    <w:p w:rsidR="00B63E2C" w:rsidRDefault="00436119" w:rsidP="00B63E2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feature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FIELD_7 chia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365.</w:t>
      </w:r>
    </w:p>
    <w:p w:rsidR="00436119" w:rsidRDefault="00436119" w:rsidP="00436119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feature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r w:rsidRPr="00436119">
        <w:rPr>
          <w:sz w:val="28"/>
          <w:szCs w:val="28"/>
        </w:rPr>
        <w:t>WEIGHT OF EVIDENCE</w:t>
      </w:r>
      <w:r>
        <w:rPr>
          <w:sz w:val="28"/>
          <w:szCs w:val="28"/>
        </w:rPr>
        <w:t>:</w:t>
      </w:r>
    </w:p>
    <w:p w:rsidR="00436119" w:rsidRDefault="00436119" w:rsidP="00436119">
      <w:pPr>
        <w:pStyle w:val="ListParagraph"/>
        <w:ind w:left="1080"/>
        <w:rPr>
          <w:sz w:val="28"/>
          <w:szCs w:val="28"/>
        </w:rPr>
      </w:pPr>
      <w:hyperlink r:id="rId9" w:history="1">
        <w:r w:rsidRPr="00436119">
          <w:rPr>
            <w:color w:val="0000FF"/>
            <w:u w:val="single"/>
          </w:rPr>
          <w:t>https://medium.com/@sundarstyles89/weight-of-evidence-and-information-value-using-python-6f05072e83eb</w:t>
        </w:r>
      </w:hyperlink>
    </w:p>
    <w:p w:rsidR="00B63E2C" w:rsidRDefault="00B63E2C" w:rsidP="00436119">
      <w:pPr>
        <w:rPr>
          <w:sz w:val="28"/>
          <w:szCs w:val="28"/>
        </w:rPr>
      </w:pPr>
    </w:p>
    <w:p w:rsidR="00436119" w:rsidRDefault="00436119" w:rsidP="00436119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436119">
        <w:rPr>
          <w:b/>
          <w:sz w:val="28"/>
          <w:szCs w:val="28"/>
        </w:rPr>
        <w:t>Training model</w:t>
      </w:r>
    </w:p>
    <w:p w:rsidR="006E4E94" w:rsidRPr="006E4E94" w:rsidRDefault="006E4E94" w:rsidP="006E4E9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training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397F1D" w:rsidRDefault="006E4E94" w:rsidP="006E4E9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Cross validate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k-fold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k = 5.</w:t>
      </w:r>
    </w:p>
    <w:p w:rsidR="006E4E94" w:rsidRDefault="006E4E94" w:rsidP="006E4E9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Training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Gradient </w:t>
      </w:r>
      <w:proofErr w:type="spellStart"/>
      <w:r>
        <w:rPr>
          <w:sz w:val="28"/>
          <w:szCs w:val="28"/>
        </w:rPr>
        <w:t>Decsent</w:t>
      </w:r>
      <w:proofErr w:type="spellEnd"/>
      <w:r>
        <w:rPr>
          <w:sz w:val="28"/>
          <w:szCs w:val="28"/>
        </w:rPr>
        <w:t xml:space="preserve"> Boosting Tree (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LightGBM</w:t>
      </w:r>
      <w:proofErr w:type="spellEnd"/>
      <w:r>
        <w:rPr>
          <w:sz w:val="28"/>
          <w:szCs w:val="28"/>
        </w:rPr>
        <w:t>)</w:t>
      </w:r>
    </w:p>
    <w:p w:rsidR="006E4E94" w:rsidRDefault="006E4E94" w:rsidP="006E4E94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Bayes </w:t>
      </w:r>
      <w:proofErr w:type="spellStart"/>
      <w:r>
        <w:rPr>
          <w:sz w:val="28"/>
          <w:szCs w:val="28"/>
        </w:rPr>
        <w:t>Opimize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Hyperparameters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parameter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6E4E94" w:rsidRDefault="006E4E94" w:rsidP="006E4E9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Training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>.</w:t>
      </w:r>
    </w:p>
    <w:p w:rsidR="006E4E94" w:rsidRDefault="006E4E94" w:rsidP="006E4E94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proofErr w:type="spellStart"/>
      <w:r w:rsidRPr="006E4E94">
        <w:rPr>
          <w:b/>
          <w:sz w:val="28"/>
          <w:szCs w:val="28"/>
        </w:rPr>
        <w:t>Kết</w:t>
      </w:r>
      <w:proofErr w:type="spellEnd"/>
      <w:r w:rsidRPr="006E4E94">
        <w:rPr>
          <w:b/>
          <w:sz w:val="28"/>
          <w:szCs w:val="28"/>
        </w:rPr>
        <w:t xml:space="preserve"> </w:t>
      </w:r>
      <w:proofErr w:type="spellStart"/>
      <w:r w:rsidRPr="006E4E94">
        <w:rPr>
          <w:b/>
          <w:sz w:val="28"/>
          <w:szCs w:val="28"/>
        </w:rPr>
        <w:t>quả</w:t>
      </w:r>
      <w:proofErr w:type="spellEnd"/>
    </w:p>
    <w:p w:rsidR="006E4E94" w:rsidRDefault="006E4E94" w:rsidP="006E4E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Average </w:t>
      </w:r>
      <w:proofErr w:type="spellStart"/>
      <w:r>
        <w:rPr>
          <w:sz w:val="28"/>
          <w:szCs w:val="28"/>
        </w:rPr>
        <w:t>gini</w:t>
      </w:r>
      <w:proofErr w:type="spellEnd"/>
      <w:r>
        <w:rPr>
          <w:sz w:val="28"/>
          <w:szCs w:val="28"/>
        </w:rPr>
        <w:t xml:space="preserve"> score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validate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fold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r w:rsidRPr="00B66183">
        <w:rPr>
          <w:b/>
          <w:sz w:val="28"/>
          <w:szCs w:val="28"/>
        </w:rPr>
        <w:t>0.252.</w:t>
      </w:r>
    </w:p>
    <w:p w:rsidR="006E4E94" w:rsidRDefault="006E4E94" w:rsidP="006E4E9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improve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:</w:t>
      </w:r>
    </w:p>
    <w:p w:rsidR="006E4E94" w:rsidRDefault="006E4E94" w:rsidP="006E4E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baseline (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prepr</w:t>
      </w:r>
      <w:bookmarkStart w:id="0" w:name="_GoBack"/>
      <w:bookmarkEnd w:id="0"/>
      <w:r>
        <w:rPr>
          <w:sz w:val="28"/>
          <w:szCs w:val="28"/>
        </w:rPr>
        <w:t xml:space="preserve">ocessing,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feature engineering),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0.20.</w:t>
      </w:r>
    </w:p>
    <w:p w:rsidR="006E4E94" w:rsidRDefault="006E4E94" w:rsidP="006E4E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preprocessing,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tang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0.23.</w:t>
      </w:r>
    </w:p>
    <w:p w:rsidR="006E4E94" w:rsidRDefault="006E4E94" w:rsidP="006E4E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Feature engineering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 xml:space="preserve"> optimize</w:t>
      </w:r>
      <w:r w:rsidR="00B66183">
        <w:rPr>
          <w:sz w:val="28"/>
          <w:szCs w:val="28"/>
        </w:rPr>
        <w:t xml:space="preserve">, </w:t>
      </w:r>
      <w:proofErr w:type="spellStart"/>
      <w:r w:rsidR="00B66183">
        <w:rPr>
          <w:sz w:val="28"/>
          <w:szCs w:val="28"/>
        </w:rPr>
        <w:t>kết</w:t>
      </w:r>
      <w:proofErr w:type="spellEnd"/>
      <w:r w:rsidR="00B66183">
        <w:rPr>
          <w:sz w:val="28"/>
          <w:szCs w:val="28"/>
        </w:rPr>
        <w:t xml:space="preserve"> </w:t>
      </w:r>
      <w:proofErr w:type="spellStart"/>
      <w:r w:rsidR="00B66183">
        <w:rPr>
          <w:sz w:val="28"/>
          <w:szCs w:val="28"/>
        </w:rPr>
        <w:t>quả</w:t>
      </w:r>
      <w:proofErr w:type="spellEnd"/>
      <w:r w:rsidR="00B66183">
        <w:rPr>
          <w:sz w:val="28"/>
          <w:szCs w:val="28"/>
        </w:rPr>
        <w:t xml:space="preserve"> tang </w:t>
      </w:r>
      <w:proofErr w:type="spellStart"/>
      <w:r w:rsidR="00B66183">
        <w:rPr>
          <w:sz w:val="28"/>
          <w:szCs w:val="28"/>
        </w:rPr>
        <w:t>lên</w:t>
      </w:r>
      <w:proofErr w:type="spellEnd"/>
      <w:r w:rsidR="00B66183">
        <w:rPr>
          <w:sz w:val="28"/>
          <w:szCs w:val="28"/>
        </w:rPr>
        <w:t xml:space="preserve"> 0.24.</w:t>
      </w:r>
    </w:p>
    <w:p w:rsidR="00B66183" w:rsidRDefault="00B66183" w:rsidP="006E4E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feature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tang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0.252.</w:t>
      </w:r>
    </w:p>
    <w:p w:rsidR="006E4E94" w:rsidRPr="006E4E94" w:rsidRDefault="006E4E94" w:rsidP="006E4E94">
      <w:pPr>
        <w:pStyle w:val="ListParagraph"/>
        <w:rPr>
          <w:sz w:val="28"/>
          <w:szCs w:val="28"/>
        </w:rPr>
      </w:pPr>
    </w:p>
    <w:sectPr w:rsidR="006E4E94" w:rsidRPr="006E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0BE6204"/>
    <w:multiLevelType w:val="hybridMultilevel"/>
    <w:tmpl w:val="0706C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B9728A7"/>
    <w:multiLevelType w:val="hybridMultilevel"/>
    <w:tmpl w:val="F36E4DA2"/>
    <w:lvl w:ilvl="0" w:tplc="6492CD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81"/>
    <w:rsid w:val="00397F1D"/>
    <w:rsid w:val="00436119"/>
    <w:rsid w:val="004F4919"/>
    <w:rsid w:val="00645252"/>
    <w:rsid w:val="006D02D3"/>
    <w:rsid w:val="006D3D74"/>
    <w:rsid w:val="006E4E94"/>
    <w:rsid w:val="0083569A"/>
    <w:rsid w:val="009949F7"/>
    <w:rsid w:val="00A9204E"/>
    <w:rsid w:val="00B63E2C"/>
    <w:rsid w:val="00B66183"/>
    <w:rsid w:val="00E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9224A-01D5-489F-993A-4AE639DE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F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medium.com/@sundarstyles89/weight-of-evidence-and-information-value-using-python-6f05072e83e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2180DC-A1B9-40C5-A556-46C743C8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2020-05-03T09:01:00Z</dcterms:created>
  <dcterms:modified xsi:type="dcterms:W3CDTF">2020-05-03T13:19:00Z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